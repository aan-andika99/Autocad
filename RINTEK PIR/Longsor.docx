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lineRule="exact" w:line="100"/>
      </w:pPr>
      <w:r>
        <w:pict>
          <v:group style="position:absolute;margin-left:33.62pt;margin-top:48.5pt;width:527.64pt;height:745.5pt;mso-position-horizontal-relative:page;mso-position-vertical-relative:page;z-index:-64" coordorigin="672,970" coordsize="10553,14910">
            <v:shape type="#_x0000_t75" style="position:absolute;left:672;top:970;width:10553;height:14910">
              <v:imagedata o:title="" r:id="rId4"/>
            </v:shape>
            <v:shape style="position:absolute;left:672;top:971;width:10552;height:14909" coordorigin="672,971" coordsize="10552,14909" path="m672,15880l672,971,11225,971,11225,15880,672,15880e" filled="f" stroked="t" strokeweight="0pt" strokecolor="#000000">
              <v:path arrowok="t"/>
            </v:shape>
            <v:shape style="position:absolute;left:3041;top:9068;width:1306;height:633" coordorigin="3041,9068" coordsize="1306,633" path="m3041,9068l4347,9068,4347,9701,3041,9701,3041,9068e" filled="f" stroked="t" strokeweight="0pt" strokecolor="#0000FF">
              <v:path arrowok="t"/>
            </v:shape>
            <v:shape type="#_x0000_t75" style="position:absolute;left:4221;top:9700;width:787;height:617">
              <v:imagedata o:title="" r:id="rId5"/>
            </v:shape>
            <v:shape type="#_x0000_t75" style="position:absolute;left:4221;top:9700;width:1105;height:668">
              <v:imagedata o:title="" r:id="rId6"/>
            </v:shape>
            <v:shape style="position:absolute;left:672;top:971;width:10552;height:14909" coordorigin="672,971" coordsize="10552,14909" path="m11225,15880l672,15880,672,971e" filled="f" stroked="t" strokeweight="0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48" w:lineRule="auto" w:line="262"/>
        <w:ind w:left="1425" w:right="5995" w:firstLine="7"/>
      </w:pPr>
      <w:r>
        <w:rPr>
          <w:rFonts w:cs="Arial" w:hAnsi="Arial" w:eastAsia="Arial" w:ascii="Arial"/>
          <w:color w:val="0000FF"/>
          <w:spacing w:val="0"/>
          <w:w w:val="100"/>
          <w:sz w:val="14"/>
          <w:szCs w:val="14"/>
        </w:rPr>
        <w:t>Titik</w:t>
      </w:r>
      <w:r>
        <w:rPr>
          <w:rFonts w:cs="Arial" w:hAnsi="Arial" w:eastAsia="Arial" w:ascii="Arial"/>
          <w:color w:val="0000FF"/>
          <w:spacing w:val="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0"/>
          <w:w w:val="100"/>
          <w:sz w:val="14"/>
          <w:szCs w:val="14"/>
        </w:rPr>
        <w:t>Koordinat</w:t>
      </w:r>
      <w:r>
        <w:rPr>
          <w:rFonts w:cs="Arial" w:hAnsi="Arial" w:eastAsia="Arial" w:ascii="Arial"/>
          <w:color w:val="0000FF"/>
          <w:spacing w:val="2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0"/>
          <w:w w:val="105"/>
          <w:sz w:val="14"/>
          <w:szCs w:val="14"/>
        </w:rPr>
        <w:t>:</w:t>
      </w:r>
      <w:r>
        <w:rPr>
          <w:rFonts w:cs="Arial" w:hAnsi="Arial" w:eastAsia="Arial" w:ascii="Arial"/>
          <w:color w:val="0000FF"/>
          <w:spacing w:val="0"/>
          <w:w w:val="105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0"/>
          <w:w w:val="100"/>
          <w:sz w:val="14"/>
          <w:szCs w:val="14"/>
        </w:rPr>
        <w:t>LS</w:t>
      </w:r>
      <w:r>
        <w:rPr>
          <w:rFonts w:cs="Arial" w:hAnsi="Arial" w:eastAsia="Arial" w:ascii="Arial"/>
          <w:color w:val="0000FF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0"/>
          <w:w w:val="105"/>
          <w:sz w:val="14"/>
          <w:szCs w:val="14"/>
        </w:rPr>
        <w:t>:</w:t>
      </w:r>
      <w:r>
        <w:rPr>
          <w:rFonts w:cs="Arial" w:hAnsi="Arial" w:eastAsia="Arial" w:ascii="Arial"/>
          <w:color w:val="0000FF"/>
          <w:spacing w:val="-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0"/>
          <w:w w:val="104"/>
          <w:sz w:val="14"/>
          <w:szCs w:val="14"/>
        </w:rPr>
        <w:t>06°15'50.83"</w:t>
      </w:r>
      <w:r>
        <w:rPr>
          <w:rFonts w:cs="Arial" w:hAnsi="Arial" w:eastAsia="Arial" w:ascii="Arial"/>
          <w:color w:val="0000FF"/>
          <w:spacing w:val="0"/>
          <w:w w:val="104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0"/>
          <w:w w:val="104"/>
          <w:sz w:val="14"/>
          <w:szCs w:val="14"/>
        </w:rPr>
        <w:t>BT</w:t>
      </w:r>
      <w:r>
        <w:rPr>
          <w:rFonts w:cs="Arial" w:hAnsi="Arial" w:eastAsia="Arial" w:ascii="Arial"/>
          <w:color w:val="0000FF"/>
          <w:spacing w:val="-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0000FF"/>
          <w:spacing w:val="0"/>
          <w:w w:val="104"/>
          <w:sz w:val="14"/>
          <w:szCs w:val="14"/>
        </w:rPr>
        <w:t>:106°46'46.93"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sectPr>
      <w:type w:val="continuous"/>
      <w:pgSz w:w="11900" w:h="16840"/>
      <w:pgMar w:top="1580" w:bottom="280" w:left="168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Relationship Id="rId6" Type="http://schemas.openxmlformats.org/officeDocument/2006/relationships/image" Target="media\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